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CA" w:rsidRDefault="00BB74CA" w:rsidP="00140E80">
      <w:pPr>
        <w:rPr>
          <w:sz w:val="18"/>
          <w:szCs w:val="18"/>
        </w:rPr>
      </w:pPr>
    </w:p>
    <w:p w:rsidR="00662539" w:rsidRDefault="00140E80" w:rsidP="00F82133">
      <w:pPr>
        <w:pStyle w:val="PargrafodaLista"/>
        <w:numPr>
          <w:ilvl w:val="0"/>
          <w:numId w:val="4"/>
        </w:numPr>
        <w:jc w:val="both"/>
        <w:rPr>
          <w:sz w:val="18"/>
          <w:szCs w:val="18"/>
        </w:rPr>
      </w:pPr>
      <w:r w:rsidRPr="00F82133">
        <w:rPr>
          <w:sz w:val="18"/>
          <w:szCs w:val="18"/>
        </w:rPr>
        <w:t>Efetue o exercício abaixo, criando o versionamento respeitando os seguintes passos</w:t>
      </w:r>
      <w:r w:rsidR="00662539" w:rsidRPr="00F82133">
        <w:rPr>
          <w:sz w:val="18"/>
          <w:szCs w:val="18"/>
        </w:rPr>
        <w:t>. Para cada item, escreva os comandos</w:t>
      </w:r>
      <w:r w:rsidR="00F82133" w:rsidRPr="00F82133">
        <w:rPr>
          <w:sz w:val="18"/>
          <w:szCs w:val="18"/>
        </w:rPr>
        <w:t xml:space="preserve"> a serem executados via </w:t>
      </w:r>
      <w:proofErr w:type="spellStart"/>
      <w:r w:rsidR="00F82133" w:rsidRPr="00F82133">
        <w:rPr>
          <w:sz w:val="18"/>
          <w:szCs w:val="18"/>
        </w:rPr>
        <w:t>Command</w:t>
      </w:r>
      <w:proofErr w:type="spellEnd"/>
      <w:r w:rsidR="00F82133" w:rsidRPr="00F82133">
        <w:rPr>
          <w:sz w:val="18"/>
          <w:szCs w:val="18"/>
        </w:rPr>
        <w:t xml:space="preserve"> </w:t>
      </w:r>
      <w:proofErr w:type="spellStart"/>
      <w:r w:rsidR="00F82133" w:rsidRPr="00F82133">
        <w:rPr>
          <w:sz w:val="18"/>
          <w:szCs w:val="18"/>
        </w:rPr>
        <w:t>Line</w:t>
      </w:r>
      <w:proofErr w:type="spellEnd"/>
      <w:r w:rsidR="00F82133">
        <w:rPr>
          <w:sz w:val="18"/>
          <w:szCs w:val="18"/>
        </w:rPr>
        <w:t>.</w:t>
      </w:r>
    </w:p>
    <w:p w:rsidR="00F82133" w:rsidRPr="00F82133" w:rsidRDefault="00F82133" w:rsidP="00F82133">
      <w:pPr>
        <w:pStyle w:val="PargrafodaLista"/>
        <w:jc w:val="both"/>
        <w:rPr>
          <w:sz w:val="18"/>
          <w:szCs w:val="18"/>
        </w:rPr>
      </w:pPr>
    </w:p>
    <w:p w:rsidR="00140E80" w:rsidRPr="00140E80" w:rsidRDefault="00140E80" w:rsidP="00F82133">
      <w:pPr>
        <w:pStyle w:val="PargrafodaLista"/>
        <w:numPr>
          <w:ilvl w:val="0"/>
          <w:numId w:val="5"/>
        </w:numPr>
        <w:jc w:val="both"/>
        <w:rPr>
          <w:sz w:val="18"/>
          <w:szCs w:val="18"/>
        </w:rPr>
      </w:pPr>
      <w:r w:rsidRPr="00140E80">
        <w:rPr>
          <w:sz w:val="18"/>
          <w:szCs w:val="18"/>
        </w:rPr>
        <w:t xml:space="preserve">Crie um Repositório com o Nome </w:t>
      </w:r>
      <w:r w:rsidRPr="00140E80">
        <w:rPr>
          <w:b/>
          <w:sz w:val="18"/>
          <w:szCs w:val="18"/>
        </w:rPr>
        <w:t>“</w:t>
      </w:r>
      <w:proofErr w:type="spellStart"/>
      <w:r w:rsidRPr="00140E80">
        <w:rPr>
          <w:b/>
          <w:sz w:val="18"/>
          <w:szCs w:val="18"/>
        </w:rPr>
        <w:t>Cad</w:t>
      </w:r>
      <w:proofErr w:type="spellEnd"/>
      <w:r w:rsidRPr="00140E80">
        <w:rPr>
          <w:b/>
          <w:sz w:val="18"/>
          <w:szCs w:val="18"/>
        </w:rPr>
        <w:t xml:space="preserve"> Aluno”;</w:t>
      </w:r>
    </w:p>
    <w:p w:rsidR="00140E80" w:rsidRDefault="00140E80" w:rsidP="00F82133">
      <w:pPr>
        <w:pStyle w:val="Pargrafoda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Na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Master, crie um arquivo chamado </w:t>
      </w:r>
      <w:r w:rsidRPr="0096660B">
        <w:rPr>
          <w:b/>
          <w:sz w:val="18"/>
          <w:szCs w:val="18"/>
        </w:rPr>
        <w:t>CadastroAluno.html</w:t>
      </w:r>
      <w:r w:rsidR="0096660B">
        <w:rPr>
          <w:b/>
          <w:sz w:val="18"/>
          <w:szCs w:val="18"/>
        </w:rPr>
        <w:t>;</w:t>
      </w:r>
    </w:p>
    <w:p w:rsidR="00140E80" w:rsidRDefault="00140E80" w:rsidP="00F82133">
      <w:pPr>
        <w:ind w:left="1068"/>
        <w:rPr>
          <w:sz w:val="18"/>
          <w:szCs w:val="18"/>
        </w:rPr>
      </w:pPr>
    </w:p>
    <w:p w:rsidR="00140E80" w:rsidRDefault="00140E80" w:rsidP="00F82133">
      <w:pPr>
        <w:ind w:left="1068"/>
        <w:rPr>
          <w:sz w:val="18"/>
          <w:szCs w:val="18"/>
        </w:rPr>
      </w:pPr>
      <w:r>
        <w:rPr>
          <w:sz w:val="18"/>
          <w:szCs w:val="18"/>
        </w:rPr>
        <w:t>No arquivo CadastroAluno.html deve conter as seguintes informações:</w:t>
      </w:r>
    </w:p>
    <w:p w:rsidR="00140E80" w:rsidRPr="00140E80" w:rsidRDefault="00140E80" w:rsidP="00F82133">
      <w:pPr>
        <w:pStyle w:val="PargrafodaLista"/>
        <w:numPr>
          <w:ilvl w:val="2"/>
          <w:numId w:val="5"/>
        </w:numPr>
        <w:jc w:val="both"/>
        <w:rPr>
          <w:i/>
          <w:sz w:val="18"/>
          <w:szCs w:val="18"/>
        </w:rPr>
      </w:pPr>
      <w:r w:rsidRPr="00140E80">
        <w:rPr>
          <w:b/>
          <w:sz w:val="18"/>
          <w:szCs w:val="18"/>
        </w:rPr>
        <w:t>RA:</w:t>
      </w:r>
      <w:r>
        <w:rPr>
          <w:sz w:val="18"/>
          <w:szCs w:val="18"/>
        </w:rPr>
        <w:t xml:space="preserve"> </w:t>
      </w:r>
      <w:r w:rsidRPr="00140E80">
        <w:rPr>
          <w:i/>
          <w:sz w:val="18"/>
          <w:szCs w:val="18"/>
        </w:rPr>
        <w:t>&lt;RA do aluno&gt;</w:t>
      </w:r>
    </w:p>
    <w:p w:rsidR="00140E80" w:rsidRDefault="00140E80" w:rsidP="00F82133">
      <w:pPr>
        <w:pStyle w:val="PargrafodaLista"/>
        <w:numPr>
          <w:ilvl w:val="2"/>
          <w:numId w:val="5"/>
        </w:numPr>
        <w:jc w:val="both"/>
        <w:rPr>
          <w:sz w:val="18"/>
          <w:szCs w:val="18"/>
        </w:rPr>
      </w:pPr>
      <w:r w:rsidRPr="00140E80">
        <w:rPr>
          <w:b/>
          <w:sz w:val="18"/>
          <w:szCs w:val="18"/>
        </w:rPr>
        <w:t>Nome do Aluno:</w:t>
      </w:r>
      <w:r>
        <w:rPr>
          <w:sz w:val="18"/>
          <w:szCs w:val="18"/>
        </w:rPr>
        <w:t xml:space="preserve"> </w:t>
      </w:r>
      <w:r w:rsidRPr="00140E80">
        <w:rPr>
          <w:i/>
          <w:sz w:val="18"/>
          <w:szCs w:val="18"/>
        </w:rPr>
        <w:t>&lt;Nome do aluno&gt;</w:t>
      </w:r>
    </w:p>
    <w:p w:rsidR="00140E80" w:rsidRPr="00140E80" w:rsidRDefault="00140E80" w:rsidP="00F82133">
      <w:pPr>
        <w:pStyle w:val="PargrafodaLista"/>
        <w:ind w:left="2508"/>
        <w:jc w:val="both"/>
        <w:rPr>
          <w:sz w:val="18"/>
          <w:szCs w:val="18"/>
        </w:rPr>
      </w:pPr>
    </w:p>
    <w:p w:rsidR="0096660B" w:rsidRPr="0096660B" w:rsidRDefault="0096660B" w:rsidP="00F82133">
      <w:pPr>
        <w:pStyle w:val="Pargrafoda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Efetue 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do arquivo </w:t>
      </w:r>
      <w:r w:rsidRPr="0096660B">
        <w:rPr>
          <w:b/>
          <w:sz w:val="18"/>
          <w:szCs w:val="18"/>
        </w:rPr>
        <w:t>CadastroAluno.html</w:t>
      </w:r>
      <w:r>
        <w:rPr>
          <w:b/>
          <w:sz w:val="18"/>
          <w:szCs w:val="18"/>
        </w:rPr>
        <w:t>;</w:t>
      </w:r>
    </w:p>
    <w:p w:rsidR="0096660B" w:rsidRPr="0096660B" w:rsidRDefault="0096660B" w:rsidP="00F82133">
      <w:pPr>
        <w:pStyle w:val="PargrafodaLista"/>
        <w:ind w:left="1788"/>
        <w:jc w:val="both"/>
        <w:rPr>
          <w:sz w:val="18"/>
          <w:szCs w:val="18"/>
        </w:rPr>
      </w:pPr>
      <w:r>
        <w:rPr>
          <w:sz w:val="18"/>
          <w:szCs w:val="18"/>
        </w:rPr>
        <w:t>Utilize a descrição “Versão Inicial”</w:t>
      </w:r>
    </w:p>
    <w:p w:rsidR="0096660B" w:rsidRPr="00140E80" w:rsidRDefault="0096660B" w:rsidP="00F82133">
      <w:pPr>
        <w:pStyle w:val="PargrafodaLista"/>
        <w:ind w:left="2508"/>
        <w:jc w:val="both"/>
        <w:rPr>
          <w:sz w:val="18"/>
          <w:szCs w:val="18"/>
        </w:rPr>
      </w:pPr>
    </w:p>
    <w:p w:rsidR="0096660B" w:rsidRPr="0096660B" w:rsidRDefault="0096660B" w:rsidP="00F82133">
      <w:pPr>
        <w:pStyle w:val="Pargrafoda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Crie uma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chamada </w:t>
      </w:r>
      <w:r w:rsidRPr="00213536">
        <w:rPr>
          <w:b/>
          <w:sz w:val="18"/>
          <w:szCs w:val="18"/>
        </w:rPr>
        <w:t>“V_02_DtNasc”</w:t>
      </w:r>
      <w:r>
        <w:rPr>
          <w:sz w:val="18"/>
          <w:szCs w:val="18"/>
        </w:rPr>
        <w:t xml:space="preserve"> a partir da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r w:rsidRPr="00213536">
        <w:rPr>
          <w:b/>
          <w:sz w:val="18"/>
          <w:szCs w:val="18"/>
        </w:rPr>
        <w:t>Master</w:t>
      </w:r>
      <w:r>
        <w:rPr>
          <w:sz w:val="18"/>
          <w:szCs w:val="18"/>
        </w:rPr>
        <w:t>;</w:t>
      </w:r>
    </w:p>
    <w:p w:rsidR="00140E80" w:rsidRDefault="00140E80" w:rsidP="00F82133">
      <w:pPr>
        <w:rPr>
          <w:sz w:val="18"/>
          <w:szCs w:val="18"/>
        </w:rPr>
      </w:pPr>
    </w:p>
    <w:p w:rsidR="00213536" w:rsidRDefault="00213536" w:rsidP="00F82133">
      <w:pPr>
        <w:ind w:left="1068"/>
        <w:rPr>
          <w:sz w:val="18"/>
          <w:szCs w:val="18"/>
        </w:rPr>
      </w:pPr>
      <w:r>
        <w:rPr>
          <w:sz w:val="18"/>
          <w:szCs w:val="18"/>
        </w:rPr>
        <w:t>No arquivo CadastroAluno.html inclua as seguintes informações (em vermelho):</w:t>
      </w:r>
    </w:p>
    <w:p w:rsidR="00213536" w:rsidRPr="00140E80" w:rsidRDefault="00213536" w:rsidP="00F82133">
      <w:pPr>
        <w:pStyle w:val="PargrafodaLista"/>
        <w:numPr>
          <w:ilvl w:val="2"/>
          <w:numId w:val="5"/>
        </w:numPr>
        <w:jc w:val="both"/>
        <w:rPr>
          <w:i/>
          <w:sz w:val="18"/>
          <w:szCs w:val="18"/>
        </w:rPr>
      </w:pPr>
      <w:r w:rsidRPr="00140E80">
        <w:rPr>
          <w:b/>
          <w:sz w:val="18"/>
          <w:szCs w:val="18"/>
        </w:rPr>
        <w:t>RA:</w:t>
      </w:r>
      <w:r>
        <w:rPr>
          <w:sz w:val="18"/>
          <w:szCs w:val="18"/>
        </w:rPr>
        <w:t xml:space="preserve"> </w:t>
      </w:r>
      <w:r w:rsidRPr="00140E80">
        <w:rPr>
          <w:i/>
          <w:sz w:val="18"/>
          <w:szCs w:val="18"/>
        </w:rPr>
        <w:t>&lt;RA do aluno&gt;</w:t>
      </w:r>
    </w:p>
    <w:p w:rsidR="00213536" w:rsidRPr="00213536" w:rsidRDefault="00213536" w:rsidP="00F82133">
      <w:pPr>
        <w:pStyle w:val="PargrafodaLista"/>
        <w:numPr>
          <w:ilvl w:val="2"/>
          <w:numId w:val="5"/>
        </w:numPr>
        <w:jc w:val="both"/>
        <w:rPr>
          <w:sz w:val="18"/>
          <w:szCs w:val="18"/>
        </w:rPr>
      </w:pPr>
      <w:r w:rsidRPr="00140E80">
        <w:rPr>
          <w:b/>
          <w:sz w:val="18"/>
          <w:szCs w:val="18"/>
        </w:rPr>
        <w:t>Nome do Aluno:</w:t>
      </w:r>
      <w:r>
        <w:rPr>
          <w:sz w:val="18"/>
          <w:szCs w:val="18"/>
        </w:rPr>
        <w:t xml:space="preserve"> </w:t>
      </w:r>
      <w:r w:rsidRPr="00140E80">
        <w:rPr>
          <w:i/>
          <w:sz w:val="18"/>
          <w:szCs w:val="18"/>
        </w:rPr>
        <w:t>&lt;Nome do aluno&gt;</w:t>
      </w:r>
    </w:p>
    <w:p w:rsidR="00213536" w:rsidRPr="00213536" w:rsidRDefault="00213536" w:rsidP="00F82133">
      <w:pPr>
        <w:pStyle w:val="PargrafodaLista"/>
        <w:numPr>
          <w:ilvl w:val="2"/>
          <w:numId w:val="5"/>
        </w:numPr>
        <w:jc w:val="both"/>
        <w:rPr>
          <w:color w:val="FF0000"/>
          <w:sz w:val="18"/>
          <w:szCs w:val="18"/>
        </w:rPr>
      </w:pPr>
      <w:r w:rsidRPr="00213536">
        <w:rPr>
          <w:b/>
          <w:color w:val="FF0000"/>
          <w:sz w:val="18"/>
          <w:szCs w:val="18"/>
        </w:rPr>
        <w:t>Data de Nascimento:</w:t>
      </w:r>
      <w:r w:rsidRPr="00213536">
        <w:rPr>
          <w:color w:val="FF0000"/>
          <w:sz w:val="18"/>
          <w:szCs w:val="18"/>
        </w:rPr>
        <w:t xml:space="preserve"> </w:t>
      </w:r>
      <w:r w:rsidRPr="00213536">
        <w:rPr>
          <w:i/>
          <w:color w:val="FF0000"/>
          <w:sz w:val="18"/>
          <w:szCs w:val="18"/>
        </w:rPr>
        <w:t>&lt;Data de Nascimento do aluno&gt;</w:t>
      </w:r>
    </w:p>
    <w:p w:rsidR="00213536" w:rsidRDefault="00213536" w:rsidP="00F82133">
      <w:pPr>
        <w:rPr>
          <w:sz w:val="18"/>
          <w:szCs w:val="18"/>
        </w:rPr>
      </w:pPr>
    </w:p>
    <w:p w:rsidR="00D11933" w:rsidRPr="0096660B" w:rsidRDefault="00D11933" w:rsidP="00F82133">
      <w:pPr>
        <w:pStyle w:val="Pargrafoda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Efetue 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do arquivo </w:t>
      </w:r>
      <w:r w:rsidRPr="0096660B">
        <w:rPr>
          <w:b/>
          <w:sz w:val="18"/>
          <w:szCs w:val="18"/>
        </w:rPr>
        <w:t>CadastroAluno.html</w:t>
      </w:r>
      <w:r>
        <w:rPr>
          <w:b/>
          <w:sz w:val="18"/>
          <w:szCs w:val="18"/>
        </w:rPr>
        <w:t>;</w:t>
      </w:r>
    </w:p>
    <w:p w:rsidR="00D11933" w:rsidRPr="0096660B" w:rsidRDefault="00D11933" w:rsidP="00F82133">
      <w:pPr>
        <w:pStyle w:val="PargrafodaLista"/>
        <w:ind w:left="1788"/>
        <w:jc w:val="both"/>
        <w:rPr>
          <w:sz w:val="18"/>
          <w:szCs w:val="18"/>
        </w:rPr>
      </w:pPr>
      <w:r>
        <w:rPr>
          <w:sz w:val="18"/>
          <w:szCs w:val="18"/>
        </w:rPr>
        <w:t>Utilize a descrição “Versão DtNasc”</w:t>
      </w:r>
    </w:p>
    <w:p w:rsidR="00D11933" w:rsidRDefault="004809ED" w:rsidP="00F8213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B5EAFAC" wp14:editId="7B05268C">
            <wp:extent cx="6264275" cy="377190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D1" w:rsidRPr="0096660B" w:rsidRDefault="00EB69D1" w:rsidP="00F82133">
      <w:pPr>
        <w:pStyle w:val="Pargrafoda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Crie uma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chamada </w:t>
      </w:r>
      <w:r w:rsidRPr="00213536">
        <w:rPr>
          <w:b/>
          <w:sz w:val="18"/>
          <w:szCs w:val="18"/>
        </w:rPr>
        <w:t>“V_0</w:t>
      </w:r>
      <w:r>
        <w:rPr>
          <w:b/>
          <w:sz w:val="18"/>
          <w:szCs w:val="18"/>
        </w:rPr>
        <w:t>3</w:t>
      </w:r>
      <w:r w:rsidRPr="00213536">
        <w:rPr>
          <w:b/>
          <w:sz w:val="18"/>
          <w:szCs w:val="18"/>
        </w:rPr>
        <w:t>_</w:t>
      </w:r>
      <w:r>
        <w:rPr>
          <w:b/>
          <w:sz w:val="18"/>
          <w:szCs w:val="18"/>
        </w:rPr>
        <w:t>Email</w:t>
      </w:r>
      <w:r w:rsidRPr="00213536">
        <w:rPr>
          <w:b/>
          <w:sz w:val="18"/>
          <w:szCs w:val="18"/>
        </w:rPr>
        <w:t>”</w:t>
      </w:r>
      <w:r>
        <w:rPr>
          <w:sz w:val="18"/>
          <w:szCs w:val="18"/>
        </w:rPr>
        <w:t xml:space="preserve"> a partir da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“</w:t>
      </w:r>
      <w:r w:rsidRPr="00213536">
        <w:rPr>
          <w:b/>
          <w:sz w:val="18"/>
          <w:szCs w:val="18"/>
        </w:rPr>
        <w:t>V_02_DtNasc</w:t>
      </w:r>
      <w:r>
        <w:rPr>
          <w:b/>
          <w:sz w:val="18"/>
          <w:szCs w:val="18"/>
        </w:rPr>
        <w:t>”</w:t>
      </w:r>
      <w:r>
        <w:rPr>
          <w:sz w:val="18"/>
          <w:szCs w:val="18"/>
        </w:rPr>
        <w:t>;</w:t>
      </w:r>
    </w:p>
    <w:p w:rsidR="00EB69D1" w:rsidRDefault="00EB69D1" w:rsidP="00F82133">
      <w:pPr>
        <w:rPr>
          <w:sz w:val="18"/>
          <w:szCs w:val="18"/>
        </w:rPr>
      </w:pPr>
    </w:p>
    <w:p w:rsidR="00EB69D1" w:rsidRDefault="00EB69D1" w:rsidP="00F82133">
      <w:pPr>
        <w:ind w:left="1068"/>
        <w:rPr>
          <w:sz w:val="18"/>
          <w:szCs w:val="18"/>
        </w:rPr>
      </w:pPr>
      <w:r>
        <w:rPr>
          <w:sz w:val="18"/>
          <w:szCs w:val="18"/>
        </w:rPr>
        <w:t>No arquivo CadastroAluno.html inclua as seguintes informações (em vermelho):</w:t>
      </w:r>
    </w:p>
    <w:p w:rsidR="00EB69D1" w:rsidRPr="00140E80" w:rsidRDefault="00EB69D1" w:rsidP="00F82133">
      <w:pPr>
        <w:pStyle w:val="PargrafodaLista"/>
        <w:numPr>
          <w:ilvl w:val="2"/>
          <w:numId w:val="5"/>
        </w:numPr>
        <w:jc w:val="both"/>
        <w:rPr>
          <w:i/>
          <w:sz w:val="18"/>
          <w:szCs w:val="18"/>
        </w:rPr>
      </w:pPr>
      <w:r w:rsidRPr="00140E80">
        <w:rPr>
          <w:b/>
          <w:sz w:val="18"/>
          <w:szCs w:val="18"/>
        </w:rPr>
        <w:t>RA:</w:t>
      </w:r>
      <w:r>
        <w:rPr>
          <w:sz w:val="18"/>
          <w:szCs w:val="18"/>
        </w:rPr>
        <w:t xml:space="preserve"> </w:t>
      </w:r>
      <w:r w:rsidRPr="00140E80">
        <w:rPr>
          <w:i/>
          <w:sz w:val="18"/>
          <w:szCs w:val="18"/>
        </w:rPr>
        <w:t>&lt;RA do aluno&gt;</w:t>
      </w:r>
    </w:p>
    <w:p w:rsidR="00EB69D1" w:rsidRPr="00EB69D1" w:rsidRDefault="00EB69D1" w:rsidP="00F82133">
      <w:pPr>
        <w:pStyle w:val="PargrafodaLista"/>
        <w:numPr>
          <w:ilvl w:val="2"/>
          <w:numId w:val="5"/>
        </w:numPr>
        <w:jc w:val="both"/>
        <w:rPr>
          <w:sz w:val="18"/>
          <w:szCs w:val="18"/>
        </w:rPr>
      </w:pPr>
      <w:r w:rsidRPr="00140E80">
        <w:rPr>
          <w:b/>
          <w:sz w:val="18"/>
          <w:szCs w:val="18"/>
        </w:rPr>
        <w:lastRenderedPageBreak/>
        <w:t>Nome do Aluno:</w:t>
      </w:r>
      <w:r>
        <w:rPr>
          <w:sz w:val="18"/>
          <w:szCs w:val="18"/>
        </w:rPr>
        <w:t xml:space="preserve"> </w:t>
      </w:r>
      <w:r w:rsidRPr="00140E80">
        <w:rPr>
          <w:i/>
          <w:sz w:val="18"/>
          <w:szCs w:val="18"/>
        </w:rPr>
        <w:t>&lt;Nome do aluno&gt;</w:t>
      </w:r>
    </w:p>
    <w:p w:rsidR="00EB69D1" w:rsidRPr="00213536" w:rsidRDefault="00EB69D1" w:rsidP="00F82133">
      <w:pPr>
        <w:pStyle w:val="PargrafodaLista"/>
        <w:numPr>
          <w:ilvl w:val="2"/>
          <w:numId w:val="5"/>
        </w:numPr>
        <w:jc w:val="both"/>
        <w:rPr>
          <w:color w:val="FF0000"/>
          <w:sz w:val="18"/>
          <w:szCs w:val="18"/>
        </w:rPr>
      </w:pPr>
      <w:proofErr w:type="spellStart"/>
      <w:r>
        <w:rPr>
          <w:b/>
          <w:color w:val="FF0000"/>
          <w:sz w:val="18"/>
          <w:szCs w:val="18"/>
        </w:rPr>
        <w:t>Email</w:t>
      </w:r>
      <w:proofErr w:type="spellEnd"/>
      <w:r>
        <w:rPr>
          <w:b/>
          <w:color w:val="FF0000"/>
          <w:sz w:val="18"/>
          <w:szCs w:val="18"/>
        </w:rPr>
        <w:t>: &lt;</w:t>
      </w:r>
      <w:proofErr w:type="spellStart"/>
      <w:r>
        <w:rPr>
          <w:b/>
          <w:color w:val="FF0000"/>
          <w:sz w:val="18"/>
          <w:szCs w:val="18"/>
        </w:rPr>
        <w:t>email</w:t>
      </w:r>
      <w:proofErr w:type="spellEnd"/>
      <w:r>
        <w:rPr>
          <w:b/>
          <w:color w:val="FF0000"/>
          <w:sz w:val="18"/>
          <w:szCs w:val="18"/>
        </w:rPr>
        <w:t xml:space="preserve"> do aluno&gt;</w:t>
      </w:r>
    </w:p>
    <w:p w:rsidR="00EB69D1" w:rsidRPr="00EB69D1" w:rsidRDefault="00EB69D1" w:rsidP="00F82133">
      <w:pPr>
        <w:pStyle w:val="PargrafodaLista"/>
        <w:numPr>
          <w:ilvl w:val="2"/>
          <w:numId w:val="5"/>
        </w:numPr>
        <w:jc w:val="both"/>
        <w:rPr>
          <w:color w:val="000000" w:themeColor="text1"/>
          <w:sz w:val="18"/>
          <w:szCs w:val="18"/>
        </w:rPr>
      </w:pPr>
      <w:r w:rsidRPr="00EB69D1">
        <w:rPr>
          <w:b/>
          <w:color w:val="000000" w:themeColor="text1"/>
          <w:sz w:val="18"/>
          <w:szCs w:val="18"/>
        </w:rPr>
        <w:t>Data de Nascimento:</w:t>
      </w:r>
      <w:r w:rsidRPr="00EB69D1">
        <w:rPr>
          <w:color w:val="000000" w:themeColor="text1"/>
          <w:sz w:val="18"/>
          <w:szCs w:val="18"/>
        </w:rPr>
        <w:t xml:space="preserve"> </w:t>
      </w:r>
      <w:r w:rsidRPr="00EB69D1">
        <w:rPr>
          <w:i/>
          <w:color w:val="000000" w:themeColor="text1"/>
          <w:sz w:val="18"/>
          <w:szCs w:val="18"/>
        </w:rPr>
        <w:t>&lt;Data de Nascimento do aluno&gt;</w:t>
      </w:r>
    </w:p>
    <w:p w:rsidR="00EB69D1" w:rsidRDefault="00EB69D1" w:rsidP="00F82133">
      <w:pPr>
        <w:rPr>
          <w:sz w:val="18"/>
          <w:szCs w:val="18"/>
        </w:rPr>
      </w:pPr>
    </w:p>
    <w:p w:rsidR="00EB69D1" w:rsidRPr="0096660B" w:rsidRDefault="00EB69D1" w:rsidP="00F82133">
      <w:pPr>
        <w:pStyle w:val="Pargrafoda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Efetue o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do arquivo </w:t>
      </w:r>
      <w:r w:rsidRPr="0096660B">
        <w:rPr>
          <w:b/>
          <w:sz w:val="18"/>
          <w:szCs w:val="18"/>
        </w:rPr>
        <w:t>CadastroAluno.html</w:t>
      </w:r>
      <w:r>
        <w:rPr>
          <w:b/>
          <w:sz w:val="18"/>
          <w:szCs w:val="18"/>
        </w:rPr>
        <w:t>;</w:t>
      </w:r>
    </w:p>
    <w:p w:rsidR="00EB69D1" w:rsidRDefault="00EB69D1" w:rsidP="00F82133">
      <w:pPr>
        <w:pStyle w:val="PargrafodaLista"/>
        <w:ind w:left="17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Utilize a descrição “Versão </w:t>
      </w:r>
      <w:proofErr w:type="spellStart"/>
      <w:r w:rsidR="003B0FED">
        <w:rPr>
          <w:sz w:val="18"/>
          <w:szCs w:val="18"/>
        </w:rPr>
        <w:t>Email</w:t>
      </w:r>
      <w:proofErr w:type="spellEnd"/>
      <w:r>
        <w:rPr>
          <w:sz w:val="18"/>
          <w:szCs w:val="18"/>
        </w:rPr>
        <w:t>”</w:t>
      </w:r>
    </w:p>
    <w:p w:rsidR="00662539" w:rsidRDefault="00EB6699" w:rsidP="00F82133">
      <w:pPr>
        <w:pStyle w:val="PargrafodaLista"/>
        <w:ind w:left="1788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36445AB0" wp14:editId="714CF673">
            <wp:extent cx="6264275" cy="3689350"/>
            <wp:effectExtent l="0" t="0" r="317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39" w:rsidRPr="00EB6699" w:rsidRDefault="00F82133" w:rsidP="00F82133">
      <w:pPr>
        <w:pStyle w:val="Pargrafoda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Faça Merge da </w:t>
      </w:r>
      <w:r w:rsidRPr="00213536">
        <w:rPr>
          <w:b/>
          <w:sz w:val="18"/>
          <w:szCs w:val="18"/>
        </w:rPr>
        <w:t>“V_0</w:t>
      </w:r>
      <w:r>
        <w:rPr>
          <w:b/>
          <w:sz w:val="18"/>
          <w:szCs w:val="18"/>
        </w:rPr>
        <w:t>3</w:t>
      </w:r>
      <w:r w:rsidRPr="00213536">
        <w:rPr>
          <w:b/>
          <w:sz w:val="18"/>
          <w:szCs w:val="18"/>
        </w:rPr>
        <w:t>_</w:t>
      </w:r>
      <w:r>
        <w:rPr>
          <w:b/>
          <w:sz w:val="18"/>
          <w:szCs w:val="18"/>
        </w:rPr>
        <w:t>Email</w:t>
      </w:r>
      <w:r w:rsidRPr="00213536">
        <w:rPr>
          <w:b/>
          <w:sz w:val="18"/>
          <w:szCs w:val="18"/>
        </w:rPr>
        <w:t>”</w:t>
      </w:r>
      <w:r>
        <w:rPr>
          <w:sz w:val="18"/>
          <w:szCs w:val="18"/>
        </w:rPr>
        <w:t xml:space="preserve"> com a versão da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</w:t>
      </w:r>
      <w:r w:rsidRPr="00F82133">
        <w:rPr>
          <w:b/>
          <w:sz w:val="18"/>
          <w:szCs w:val="18"/>
        </w:rPr>
        <w:t>Master.</w:t>
      </w:r>
    </w:p>
    <w:p w:rsidR="00EB6699" w:rsidRPr="0096660B" w:rsidRDefault="00EB6699" w:rsidP="00F82133">
      <w:pPr>
        <w:pStyle w:val="Pargrafoda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1F0B03" wp14:editId="08271D31">
            <wp:extent cx="5419725" cy="3524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539" w:rsidRDefault="00662539" w:rsidP="00F82133">
      <w:pPr>
        <w:pStyle w:val="PargrafodaLista"/>
        <w:ind w:left="1788"/>
        <w:jc w:val="both"/>
        <w:rPr>
          <w:sz w:val="18"/>
          <w:szCs w:val="18"/>
        </w:rPr>
      </w:pPr>
    </w:p>
    <w:p w:rsidR="00662539" w:rsidRDefault="00F82133" w:rsidP="00F82133">
      <w:pPr>
        <w:pStyle w:val="PargrafodaLista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Apresente as evidências do arquivo </w:t>
      </w:r>
      <w:r w:rsidRPr="0096660B">
        <w:rPr>
          <w:b/>
          <w:sz w:val="18"/>
          <w:szCs w:val="18"/>
        </w:rPr>
        <w:t>CadastroAluno.html</w:t>
      </w:r>
      <w:r>
        <w:rPr>
          <w:sz w:val="18"/>
          <w:szCs w:val="18"/>
        </w:rPr>
        <w:t xml:space="preserve"> em cada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, colando um </w:t>
      </w:r>
      <w:proofErr w:type="spellStart"/>
      <w:r>
        <w:rPr>
          <w:sz w:val="18"/>
          <w:szCs w:val="18"/>
        </w:rPr>
        <w:t>print</w:t>
      </w:r>
      <w:proofErr w:type="spellEnd"/>
      <w:r>
        <w:rPr>
          <w:sz w:val="18"/>
          <w:szCs w:val="18"/>
        </w:rPr>
        <w:t xml:space="preserve"> a partir do site do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.</w:t>
      </w:r>
    </w:p>
    <w:p w:rsidR="004809ED" w:rsidRDefault="004809ED" w:rsidP="00F82133">
      <w:pPr>
        <w:pStyle w:val="PargrafodaLista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1B19D7C4" wp14:editId="02AF1D0E">
            <wp:extent cx="6264275" cy="377952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33" w:rsidRPr="00F82133" w:rsidRDefault="00F82133" w:rsidP="00F82133">
      <w:pPr>
        <w:rPr>
          <w:sz w:val="18"/>
          <w:szCs w:val="18"/>
        </w:rPr>
      </w:pPr>
    </w:p>
    <w:p w:rsidR="00F82133" w:rsidRDefault="00F82133" w:rsidP="00F82133">
      <w:pPr>
        <w:pStyle w:val="PargrafodaLista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Volte a Versão da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Master para a versão original (desfaça o merge efetuado no item h).</w:t>
      </w:r>
    </w:p>
    <w:p w:rsidR="00F82133" w:rsidRPr="00F82133" w:rsidRDefault="00F82133" w:rsidP="00F82133">
      <w:pPr>
        <w:pStyle w:val="PargrafodaLista"/>
        <w:rPr>
          <w:sz w:val="18"/>
          <w:szCs w:val="18"/>
        </w:rPr>
      </w:pPr>
    </w:p>
    <w:p w:rsidR="00541648" w:rsidRDefault="00541648" w:rsidP="00541648">
      <w:pPr>
        <w:pStyle w:val="PargrafodaLista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Apresente as evidências do arquivo </w:t>
      </w:r>
      <w:r w:rsidRPr="0096660B">
        <w:rPr>
          <w:b/>
          <w:sz w:val="18"/>
          <w:szCs w:val="18"/>
        </w:rPr>
        <w:t>CadastroAluno.html</w:t>
      </w:r>
      <w:r>
        <w:rPr>
          <w:sz w:val="18"/>
          <w:szCs w:val="18"/>
        </w:rPr>
        <w:t xml:space="preserve"> da </w:t>
      </w:r>
      <w:proofErr w:type="spellStart"/>
      <w:r>
        <w:rPr>
          <w:sz w:val="18"/>
          <w:szCs w:val="18"/>
        </w:rPr>
        <w:t>Branch</w:t>
      </w:r>
      <w:proofErr w:type="spellEnd"/>
      <w:r>
        <w:rPr>
          <w:sz w:val="18"/>
          <w:szCs w:val="18"/>
        </w:rPr>
        <w:t xml:space="preserve"> Master</w:t>
      </w:r>
      <w:r w:rsidR="004B0B8B">
        <w:rPr>
          <w:sz w:val="18"/>
          <w:szCs w:val="18"/>
        </w:rPr>
        <w:t xml:space="preserve"> e da </w:t>
      </w:r>
      <w:proofErr w:type="spellStart"/>
      <w:r w:rsidR="004B0B8B">
        <w:rPr>
          <w:sz w:val="18"/>
          <w:szCs w:val="18"/>
        </w:rPr>
        <w:t>Branch</w:t>
      </w:r>
      <w:proofErr w:type="spellEnd"/>
      <w:r w:rsidR="004B0B8B">
        <w:rPr>
          <w:sz w:val="18"/>
          <w:szCs w:val="18"/>
        </w:rPr>
        <w:t xml:space="preserve"> </w:t>
      </w:r>
      <w:r w:rsidR="004B0B8B" w:rsidRPr="00213536">
        <w:rPr>
          <w:b/>
          <w:sz w:val="18"/>
          <w:szCs w:val="18"/>
        </w:rPr>
        <w:t>V_0</w:t>
      </w:r>
      <w:r w:rsidR="004B0B8B">
        <w:rPr>
          <w:b/>
          <w:sz w:val="18"/>
          <w:szCs w:val="18"/>
        </w:rPr>
        <w:t>3</w:t>
      </w:r>
      <w:r w:rsidR="004B0B8B" w:rsidRPr="00213536">
        <w:rPr>
          <w:b/>
          <w:sz w:val="18"/>
          <w:szCs w:val="18"/>
        </w:rPr>
        <w:t>_</w:t>
      </w:r>
      <w:r w:rsidR="004B0B8B">
        <w:rPr>
          <w:b/>
          <w:sz w:val="18"/>
          <w:szCs w:val="18"/>
        </w:rPr>
        <w:t>Email</w:t>
      </w:r>
      <w:r>
        <w:rPr>
          <w:sz w:val="18"/>
          <w:szCs w:val="18"/>
        </w:rPr>
        <w:t xml:space="preserve">, colando um print a partir do site do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>.</w:t>
      </w:r>
    </w:p>
    <w:p w:rsidR="00F82133" w:rsidRDefault="00F82133" w:rsidP="00541648">
      <w:pPr>
        <w:pStyle w:val="PargrafodaLista"/>
        <w:jc w:val="both"/>
        <w:rPr>
          <w:sz w:val="18"/>
          <w:szCs w:val="18"/>
        </w:rPr>
      </w:pPr>
    </w:p>
    <w:p w:rsidR="004809ED" w:rsidRDefault="004809ED" w:rsidP="00541648">
      <w:pPr>
        <w:pStyle w:val="PargrafodaLista"/>
        <w:jc w:val="both"/>
        <w:rPr>
          <w:sz w:val="18"/>
          <w:szCs w:val="18"/>
        </w:rPr>
      </w:pPr>
    </w:p>
    <w:p w:rsidR="00EB69D1" w:rsidRPr="00140E80" w:rsidRDefault="00EB69D1" w:rsidP="00140E80">
      <w:pPr>
        <w:rPr>
          <w:sz w:val="18"/>
          <w:szCs w:val="18"/>
        </w:rPr>
      </w:pPr>
    </w:p>
    <w:sectPr w:rsidR="00EB69D1" w:rsidRPr="00140E80" w:rsidSect="00C539CD">
      <w:headerReference w:type="default" r:id="rId12"/>
      <w:pgSz w:w="11907" w:h="16840" w:code="9"/>
      <w:pgMar w:top="1418" w:right="1021" w:bottom="1418" w:left="102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608" w:rsidRDefault="00965608" w:rsidP="00D82CFF">
      <w:r>
        <w:separator/>
      </w:r>
    </w:p>
  </w:endnote>
  <w:endnote w:type="continuationSeparator" w:id="0">
    <w:p w:rsidR="00965608" w:rsidRDefault="00965608" w:rsidP="00D8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608" w:rsidRDefault="00965608" w:rsidP="00D82CFF">
      <w:r>
        <w:separator/>
      </w:r>
    </w:p>
  </w:footnote>
  <w:footnote w:type="continuationSeparator" w:id="0">
    <w:p w:rsidR="00965608" w:rsidRDefault="00965608" w:rsidP="00D82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78C" w:rsidRPr="00257A4B" w:rsidRDefault="00965608">
    <w:pPr>
      <w:pStyle w:val="Cabealho"/>
      <w:rPr>
        <w:sz w:val="16"/>
      </w:rPr>
    </w:pPr>
  </w:p>
  <w:tbl>
    <w:tblPr>
      <w:tblW w:w="105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15"/>
      <w:gridCol w:w="7783"/>
    </w:tblGrid>
    <w:tr w:rsidR="00B4478C" w:rsidRPr="00FF2B02" w:rsidTr="005E37EF">
      <w:trPr>
        <w:trHeight w:val="1628"/>
      </w:trPr>
      <w:tc>
        <w:tcPr>
          <w:tcW w:w="2815" w:type="dxa"/>
          <w:vAlign w:val="center"/>
        </w:tcPr>
        <w:p w:rsidR="00B4478C" w:rsidRPr="00EA2C1E" w:rsidRDefault="00BB4AD5" w:rsidP="009759B5">
          <w:pPr>
            <w:pStyle w:val="Cabealho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 wp14:anchorId="7162D082" wp14:editId="76E6116C">
                <wp:extent cx="1614170" cy="675640"/>
                <wp:effectExtent l="0" t="0" r="5080" b="0"/>
                <wp:docPr id="2" name="Imagem 1" descr="logo_uninove_universid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ninove_universida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417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83" w:type="dxa"/>
          <w:vAlign w:val="center"/>
        </w:tcPr>
        <w:p w:rsidR="00B4478C" w:rsidRPr="005E37EF" w:rsidRDefault="00DA674D" w:rsidP="00572E1D">
          <w:pPr>
            <w:pStyle w:val="Cabealho"/>
            <w:tabs>
              <w:tab w:val="clear" w:pos="4252"/>
              <w:tab w:val="left" w:pos="4038"/>
            </w:tabs>
            <w:spacing w:line="360" w:lineRule="auto"/>
            <w:jc w:val="left"/>
            <w:rPr>
              <w:sz w:val="16"/>
              <w:szCs w:val="18"/>
            </w:rPr>
          </w:pPr>
          <w:r w:rsidRPr="005E37EF">
            <w:rPr>
              <w:sz w:val="16"/>
              <w:szCs w:val="18"/>
            </w:rPr>
            <w:t xml:space="preserve">Diretoria dos Cursos de Informática </w:t>
          </w:r>
          <w:r w:rsidR="00656EF4">
            <w:rPr>
              <w:sz w:val="16"/>
              <w:szCs w:val="18"/>
            </w:rPr>
            <w:t>– AV</w:t>
          </w:r>
          <w:r w:rsidR="00D95577">
            <w:rPr>
              <w:sz w:val="16"/>
              <w:szCs w:val="18"/>
            </w:rPr>
            <w:t>1</w:t>
          </w:r>
          <w:r w:rsidRPr="005E37EF">
            <w:rPr>
              <w:sz w:val="16"/>
              <w:szCs w:val="18"/>
            </w:rPr>
            <w:tab/>
          </w:r>
        </w:p>
        <w:p w:rsidR="00B4478C" w:rsidRPr="005E37EF" w:rsidRDefault="00DA674D" w:rsidP="009759B5">
          <w:pPr>
            <w:pStyle w:val="Cabealho"/>
            <w:tabs>
              <w:tab w:val="clear" w:pos="4252"/>
              <w:tab w:val="left" w:pos="3755"/>
            </w:tabs>
            <w:spacing w:line="360" w:lineRule="auto"/>
            <w:rPr>
              <w:sz w:val="16"/>
              <w:szCs w:val="18"/>
            </w:rPr>
          </w:pPr>
          <w:r w:rsidRPr="005E37EF">
            <w:rPr>
              <w:sz w:val="16"/>
              <w:szCs w:val="18"/>
            </w:rPr>
            <w:t xml:space="preserve">Curso: </w:t>
          </w:r>
          <w:r w:rsidR="00F60E82">
            <w:rPr>
              <w:i/>
              <w:color w:val="17365D"/>
              <w:sz w:val="16"/>
              <w:szCs w:val="18"/>
            </w:rPr>
            <w:t>Ciência da Computação</w:t>
          </w:r>
          <w:r w:rsidR="005E37EF" w:rsidRPr="005E37EF">
            <w:rPr>
              <w:i/>
              <w:color w:val="17365D"/>
              <w:sz w:val="16"/>
              <w:szCs w:val="18"/>
            </w:rPr>
            <w:t xml:space="preserve"> </w:t>
          </w:r>
          <w:r w:rsidR="005E37EF">
            <w:rPr>
              <w:i/>
              <w:color w:val="17365D"/>
              <w:sz w:val="16"/>
              <w:szCs w:val="18"/>
            </w:rPr>
            <w:t xml:space="preserve">   </w:t>
          </w:r>
          <w:r w:rsidR="005E37EF" w:rsidRPr="005E37EF">
            <w:rPr>
              <w:sz w:val="16"/>
              <w:szCs w:val="18"/>
            </w:rPr>
            <w:t xml:space="preserve">Semestre/Disciplina: </w:t>
          </w:r>
          <w:r w:rsidR="003F423F">
            <w:rPr>
              <w:sz w:val="16"/>
              <w:szCs w:val="18"/>
            </w:rPr>
            <w:t>8</w:t>
          </w:r>
          <w:r w:rsidR="005E37EF" w:rsidRPr="005E37EF">
            <w:rPr>
              <w:sz w:val="16"/>
              <w:szCs w:val="18"/>
            </w:rPr>
            <w:t xml:space="preserve"> / </w:t>
          </w:r>
          <w:r w:rsidR="003F423F">
            <w:rPr>
              <w:sz w:val="16"/>
              <w:szCs w:val="18"/>
            </w:rPr>
            <w:t>Automação</w:t>
          </w:r>
        </w:p>
        <w:p w:rsidR="00B4478C" w:rsidRPr="005E37EF" w:rsidRDefault="00AB5CC3" w:rsidP="000A6D78">
          <w:pPr>
            <w:pStyle w:val="Cabealho"/>
            <w:tabs>
              <w:tab w:val="clear" w:pos="4252"/>
              <w:tab w:val="left" w:pos="1912"/>
              <w:tab w:val="left" w:pos="4180"/>
            </w:tabs>
            <w:spacing w:line="360" w:lineRule="auto"/>
            <w:rPr>
              <w:i/>
              <w:color w:val="0000FF"/>
              <w:sz w:val="16"/>
              <w:szCs w:val="18"/>
            </w:rPr>
          </w:pPr>
          <w:r w:rsidRPr="005E37EF">
            <w:rPr>
              <w:sz w:val="16"/>
              <w:szCs w:val="18"/>
            </w:rPr>
            <w:t>Professor(a):</w:t>
          </w:r>
          <w:r w:rsidR="00DE7070" w:rsidRPr="005E37EF">
            <w:rPr>
              <w:sz w:val="16"/>
              <w:szCs w:val="18"/>
            </w:rPr>
            <w:t xml:space="preserve"> Renato Penha</w:t>
          </w:r>
          <w:r w:rsidRPr="005E37EF">
            <w:rPr>
              <w:sz w:val="16"/>
              <w:szCs w:val="18"/>
            </w:rPr>
            <w:t xml:space="preserve">                                </w:t>
          </w:r>
        </w:p>
        <w:p w:rsidR="005E37EF" w:rsidRDefault="00A44A2D" w:rsidP="00334EB7">
          <w:pPr>
            <w:pStyle w:val="Cabealho"/>
            <w:tabs>
              <w:tab w:val="clear" w:pos="4252"/>
              <w:tab w:val="left" w:pos="2449"/>
              <w:tab w:val="left" w:pos="5001"/>
            </w:tabs>
            <w:spacing w:line="36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Nome: Mauricio Ferres Lopes Junior</w:t>
          </w:r>
          <w:r w:rsidR="005E37EF" w:rsidRPr="00DD3084">
            <w:rPr>
              <w:b/>
              <w:sz w:val="18"/>
              <w:szCs w:val="18"/>
            </w:rPr>
            <w:t xml:space="preserve">                RA:</w:t>
          </w:r>
          <w:r>
            <w:rPr>
              <w:b/>
              <w:sz w:val="18"/>
              <w:szCs w:val="18"/>
            </w:rPr>
            <w:t xml:space="preserve"> 415110184</w:t>
          </w:r>
        </w:p>
        <w:p w:rsidR="00DD3084" w:rsidRDefault="00A44A2D" w:rsidP="00334EB7">
          <w:pPr>
            <w:pStyle w:val="Cabealho"/>
            <w:tabs>
              <w:tab w:val="clear" w:pos="4252"/>
              <w:tab w:val="left" w:pos="2449"/>
              <w:tab w:val="left" w:pos="5001"/>
            </w:tabs>
            <w:spacing w:line="360" w:lineRule="auto"/>
            <w:rPr>
              <w:sz w:val="18"/>
              <w:szCs w:val="18"/>
            </w:rPr>
          </w:pPr>
          <w:r w:rsidRPr="00A44A2D">
            <w:rPr>
              <w:sz w:val="18"/>
              <w:szCs w:val="18"/>
            </w:rPr>
            <w:t>https://github.com/mlopes4/Cad-Aluno</w:t>
          </w:r>
        </w:p>
        <w:p w:rsidR="00DD3084" w:rsidRPr="00EA2C1E" w:rsidRDefault="00DD3084" w:rsidP="00334EB7">
          <w:pPr>
            <w:pStyle w:val="Cabealho"/>
            <w:tabs>
              <w:tab w:val="clear" w:pos="4252"/>
              <w:tab w:val="left" w:pos="2449"/>
              <w:tab w:val="left" w:pos="5001"/>
            </w:tabs>
            <w:spacing w:line="360" w:lineRule="auto"/>
            <w:rPr>
              <w:sz w:val="18"/>
              <w:szCs w:val="18"/>
            </w:rPr>
          </w:pPr>
        </w:p>
      </w:tc>
    </w:tr>
  </w:tbl>
  <w:p w:rsidR="00B4478C" w:rsidRPr="00EA2C1E" w:rsidRDefault="00965608">
    <w:pPr>
      <w:pStyle w:val="Cabealh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. (    )"/>
      <w:lvlJc w:val="left"/>
      <w:pPr>
        <w:tabs>
          <w:tab w:val="num" w:pos="1080"/>
        </w:tabs>
        <w:ind w:left="1080" w:hanging="796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name w:val="WWNum4"/>
    <w:lvl w:ilvl="0">
      <w:start w:val="1"/>
      <w:numFmt w:val="lowerLetter"/>
      <w:lvlText w:val="%1. (   ) "/>
      <w:lvlJc w:val="left"/>
      <w:pPr>
        <w:tabs>
          <w:tab w:val="num" w:pos="567"/>
        </w:tabs>
        <w:ind w:left="720" w:hanging="720"/>
      </w:pPr>
      <w:rPr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4"/>
    <w:multiLevelType w:val="multilevel"/>
    <w:tmpl w:val="00000004"/>
    <w:name w:val="WWNum24"/>
    <w:lvl w:ilvl="0">
      <w:start w:val="1"/>
      <w:numFmt w:val="lowerLetter"/>
      <w:lvlText w:val="%1. (   ) "/>
      <w:lvlJc w:val="left"/>
      <w:pPr>
        <w:tabs>
          <w:tab w:val="num" w:pos="567"/>
        </w:tabs>
        <w:ind w:left="720" w:hanging="720"/>
      </w:pPr>
      <w:rPr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</w:abstractNum>
  <w:abstractNum w:abstractNumId="4" w15:restartNumberingAfterBreak="0">
    <w:nsid w:val="0235644F"/>
    <w:multiLevelType w:val="hybridMultilevel"/>
    <w:tmpl w:val="F0381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561BC"/>
    <w:multiLevelType w:val="hybridMultilevel"/>
    <w:tmpl w:val="82DCCE7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947271"/>
    <w:multiLevelType w:val="hybridMultilevel"/>
    <w:tmpl w:val="474EC78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4C87DCC"/>
    <w:multiLevelType w:val="hybridMultilevel"/>
    <w:tmpl w:val="1D8847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F6299"/>
    <w:multiLevelType w:val="hybridMultilevel"/>
    <w:tmpl w:val="B9E883C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25"/>
    <w:rsid w:val="00023920"/>
    <w:rsid w:val="00032ACC"/>
    <w:rsid w:val="00037AB0"/>
    <w:rsid w:val="00042B16"/>
    <w:rsid w:val="00066BBC"/>
    <w:rsid w:val="000C7096"/>
    <w:rsid w:val="000D19E4"/>
    <w:rsid w:val="000D2865"/>
    <w:rsid w:val="000D6DD5"/>
    <w:rsid w:val="000E3218"/>
    <w:rsid w:val="000F12E8"/>
    <w:rsid w:val="000F61C5"/>
    <w:rsid w:val="00105F57"/>
    <w:rsid w:val="0011444E"/>
    <w:rsid w:val="001325BC"/>
    <w:rsid w:val="00140E80"/>
    <w:rsid w:val="001657A5"/>
    <w:rsid w:val="0017465A"/>
    <w:rsid w:val="00183691"/>
    <w:rsid w:val="001C4476"/>
    <w:rsid w:val="001F0FED"/>
    <w:rsid w:val="001F4417"/>
    <w:rsid w:val="00204D8A"/>
    <w:rsid w:val="00213536"/>
    <w:rsid w:val="00227294"/>
    <w:rsid w:val="00243003"/>
    <w:rsid w:val="00243A67"/>
    <w:rsid w:val="002451CF"/>
    <w:rsid w:val="002561AB"/>
    <w:rsid w:val="00257A18"/>
    <w:rsid w:val="00261238"/>
    <w:rsid w:val="0026259C"/>
    <w:rsid w:val="00264A17"/>
    <w:rsid w:val="00274264"/>
    <w:rsid w:val="002819CF"/>
    <w:rsid w:val="00287974"/>
    <w:rsid w:val="002A1E46"/>
    <w:rsid w:val="002A4350"/>
    <w:rsid w:val="002B6412"/>
    <w:rsid w:val="002D0728"/>
    <w:rsid w:val="002D5371"/>
    <w:rsid w:val="002E4C94"/>
    <w:rsid w:val="00326B0C"/>
    <w:rsid w:val="00334EB7"/>
    <w:rsid w:val="003426FF"/>
    <w:rsid w:val="00380C05"/>
    <w:rsid w:val="00381215"/>
    <w:rsid w:val="003B0FED"/>
    <w:rsid w:val="003B40F4"/>
    <w:rsid w:val="003B5B16"/>
    <w:rsid w:val="003C5E99"/>
    <w:rsid w:val="003D564C"/>
    <w:rsid w:val="003F423F"/>
    <w:rsid w:val="004141A3"/>
    <w:rsid w:val="0044629E"/>
    <w:rsid w:val="00460AB7"/>
    <w:rsid w:val="0048097A"/>
    <w:rsid w:val="004809ED"/>
    <w:rsid w:val="004B0B8B"/>
    <w:rsid w:val="004D35AD"/>
    <w:rsid w:val="004E0A00"/>
    <w:rsid w:val="00536968"/>
    <w:rsid w:val="005412B2"/>
    <w:rsid w:val="00541648"/>
    <w:rsid w:val="005459F8"/>
    <w:rsid w:val="00582362"/>
    <w:rsid w:val="005B2114"/>
    <w:rsid w:val="005C0855"/>
    <w:rsid w:val="005C594D"/>
    <w:rsid w:val="005E37EF"/>
    <w:rsid w:val="005F53E8"/>
    <w:rsid w:val="00621B1D"/>
    <w:rsid w:val="00625173"/>
    <w:rsid w:val="00656EF4"/>
    <w:rsid w:val="00662539"/>
    <w:rsid w:val="00667097"/>
    <w:rsid w:val="00673025"/>
    <w:rsid w:val="00681701"/>
    <w:rsid w:val="0068259E"/>
    <w:rsid w:val="006944F0"/>
    <w:rsid w:val="006B1BF2"/>
    <w:rsid w:val="006E05A2"/>
    <w:rsid w:val="00732D46"/>
    <w:rsid w:val="007356A6"/>
    <w:rsid w:val="0074186B"/>
    <w:rsid w:val="007468D3"/>
    <w:rsid w:val="00755FFA"/>
    <w:rsid w:val="00756381"/>
    <w:rsid w:val="00770782"/>
    <w:rsid w:val="00787E26"/>
    <w:rsid w:val="00790535"/>
    <w:rsid w:val="00792E37"/>
    <w:rsid w:val="007B36B7"/>
    <w:rsid w:val="007E7324"/>
    <w:rsid w:val="007F6150"/>
    <w:rsid w:val="008515D6"/>
    <w:rsid w:val="008B3DF6"/>
    <w:rsid w:val="008E5AEC"/>
    <w:rsid w:val="00902DFE"/>
    <w:rsid w:val="00932436"/>
    <w:rsid w:val="00957DC2"/>
    <w:rsid w:val="00965608"/>
    <w:rsid w:val="0096660B"/>
    <w:rsid w:val="009922BA"/>
    <w:rsid w:val="00993302"/>
    <w:rsid w:val="009A2D87"/>
    <w:rsid w:val="009D6B55"/>
    <w:rsid w:val="009D75D1"/>
    <w:rsid w:val="009D7773"/>
    <w:rsid w:val="009E1C80"/>
    <w:rsid w:val="009F3397"/>
    <w:rsid w:val="00A059F3"/>
    <w:rsid w:val="00A156ED"/>
    <w:rsid w:val="00A44A2D"/>
    <w:rsid w:val="00A705BC"/>
    <w:rsid w:val="00A840B4"/>
    <w:rsid w:val="00A9370C"/>
    <w:rsid w:val="00AA42CB"/>
    <w:rsid w:val="00AB5CC3"/>
    <w:rsid w:val="00AD2CFD"/>
    <w:rsid w:val="00B017A3"/>
    <w:rsid w:val="00B04432"/>
    <w:rsid w:val="00B0530B"/>
    <w:rsid w:val="00B4136F"/>
    <w:rsid w:val="00B54C9E"/>
    <w:rsid w:val="00B76154"/>
    <w:rsid w:val="00BB4AD5"/>
    <w:rsid w:val="00BB66BA"/>
    <w:rsid w:val="00BB74CA"/>
    <w:rsid w:val="00BC5DFE"/>
    <w:rsid w:val="00C0799B"/>
    <w:rsid w:val="00C22081"/>
    <w:rsid w:val="00C23BE0"/>
    <w:rsid w:val="00C469BC"/>
    <w:rsid w:val="00C539CD"/>
    <w:rsid w:val="00C53C46"/>
    <w:rsid w:val="00C56536"/>
    <w:rsid w:val="00C77180"/>
    <w:rsid w:val="00C90578"/>
    <w:rsid w:val="00CA5844"/>
    <w:rsid w:val="00CD0953"/>
    <w:rsid w:val="00CE2245"/>
    <w:rsid w:val="00CF0ED5"/>
    <w:rsid w:val="00D11933"/>
    <w:rsid w:val="00D2450F"/>
    <w:rsid w:val="00D46667"/>
    <w:rsid w:val="00D47485"/>
    <w:rsid w:val="00D637A4"/>
    <w:rsid w:val="00D7302F"/>
    <w:rsid w:val="00D82CFF"/>
    <w:rsid w:val="00D95577"/>
    <w:rsid w:val="00D96AA3"/>
    <w:rsid w:val="00DA55E7"/>
    <w:rsid w:val="00DA674D"/>
    <w:rsid w:val="00DD3084"/>
    <w:rsid w:val="00DD540E"/>
    <w:rsid w:val="00DD680E"/>
    <w:rsid w:val="00DE0BC4"/>
    <w:rsid w:val="00DE7070"/>
    <w:rsid w:val="00DF4D00"/>
    <w:rsid w:val="00E002C8"/>
    <w:rsid w:val="00E20CC5"/>
    <w:rsid w:val="00E66CBC"/>
    <w:rsid w:val="00E74187"/>
    <w:rsid w:val="00EB34C8"/>
    <w:rsid w:val="00EB6699"/>
    <w:rsid w:val="00EB69D1"/>
    <w:rsid w:val="00EB70A7"/>
    <w:rsid w:val="00EC3100"/>
    <w:rsid w:val="00F114DE"/>
    <w:rsid w:val="00F22641"/>
    <w:rsid w:val="00F23E17"/>
    <w:rsid w:val="00F253E1"/>
    <w:rsid w:val="00F50882"/>
    <w:rsid w:val="00F60E82"/>
    <w:rsid w:val="00F64894"/>
    <w:rsid w:val="00F804A6"/>
    <w:rsid w:val="00F82133"/>
    <w:rsid w:val="00F9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B0D5D0-A631-4955-993E-5FD3A493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025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6730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73025"/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Estilo">
    <w:name w:val="Estilo"/>
    <w:rsid w:val="00673025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sz w:val="24"/>
      <w:szCs w:val="24"/>
      <w:lang w:eastAsia="ar-SA"/>
    </w:rPr>
  </w:style>
  <w:style w:type="paragraph" w:styleId="PargrafodaLista">
    <w:name w:val="List Paragraph"/>
    <w:basedOn w:val="Normal"/>
    <w:qFormat/>
    <w:rsid w:val="00673025"/>
    <w:pPr>
      <w:spacing w:line="276" w:lineRule="auto"/>
      <w:ind w:left="720"/>
      <w:contextualSpacing/>
      <w:jc w:val="left"/>
    </w:pPr>
    <w:rPr>
      <w:rFonts w:eastAsia="Calibri"/>
      <w:szCs w:val="22"/>
      <w:lang w:eastAsia="en-US"/>
    </w:rPr>
  </w:style>
  <w:style w:type="table" w:styleId="Tabelacomgrade">
    <w:name w:val="Table Grid"/>
    <w:basedOn w:val="Tabelanormal"/>
    <w:uiPriority w:val="59"/>
    <w:rsid w:val="002A43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C447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476"/>
    <w:rPr>
      <w:rFonts w:ascii="Tahoma" w:eastAsia="Times New Roman" w:hAnsi="Tahoma" w:cs="Tahoma"/>
      <w:sz w:val="16"/>
      <w:szCs w:val="16"/>
      <w:lang w:eastAsia="pt-BR"/>
    </w:rPr>
  </w:style>
  <w:style w:type="paragraph" w:styleId="Corpodetexto2">
    <w:name w:val="Body Text 2"/>
    <w:basedOn w:val="Normal"/>
    <w:link w:val="Corpodetexto2Char"/>
    <w:rsid w:val="001C4476"/>
    <w:pPr>
      <w:suppressAutoHyphens/>
      <w:spacing w:after="120" w:line="480" w:lineRule="auto"/>
    </w:pPr>
    <w:rPr>
      <w:kern w:val="1"/>
    </w:rPr>
  </w:style>
  <w:style w:type="character" w:customStyle="1" w:styleId="Corpodetexto2Char">
    <w:name w:val="Corpo de texto 2 Char"/>
    <w:basedOn w:val="Fontepargpadro"/>
    <w:link w:val="Corpodetexto2"/>
    <w:rsid w:val="001C4476"/>
    <w:rPr>
      <w:rFonts w:ascii="Verdana" w:eastAsia="Times New Roman" w:hAnsi="Verdana" w:cs="Times New Roman"/>
      <w:kern w:val="1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B5C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5CC3"/>
    <w:rPr>
      <w:rFonts w:ascii="Verdana" w:eastAsia="Times New Roman" w:hAnsi="Verdana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7F6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656EF4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character" w:styleId="nfase">
    <w:name w:val="Emphasis"/>
    <w:uiPriority w:val="20"/>
    <w:qFormat/>
    <w:rsid w:val="004D3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0618-C090-49AC-B3E3-D2539F85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internet</cp:lastModifiedBy>
  <cp:revision>4</cp:revision>
  <dcterms:created xsi:type="dcterms:W3CDTF">2019-05-06T23:09:00Z</dcterms:created>
  <dcterms:modified xsi:type="dcterms:W3CDTF">2019-05-07T00:46:00Z</dcterms:modified>
</cp:coreProperties>
</file>